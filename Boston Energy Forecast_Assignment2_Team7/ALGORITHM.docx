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90269B" w:rsidP="0090269B">
      <w:pPr>
        <w:rPr>
          <w:sz w:val="48"/>
          <w:szCs w:val="48"/>
        </w:rPr>
      </w:pPr>
      <w:r w:rsidRPr="0090269B">
        <w:rPr>
          <w:sz w:val="48"/>
          <w:szCs w:val="48"/>
        </w:rPr>
        <w:t>ALGORITHM</w:t>
      </w:r>
    </w:p>
    <w:p w:rsidR="0090269B" w:rsidRPr="0090269B" w:rsidRDefault="0090269B" w:rsidP="0090269B"/>
    <w:p w:rsidR="0090269B" w:rsidRDefault="0090269B" w:rsidP="0090269B">
      <w:r>
        <w:t xml:space="preserve">Four algorithm has to be </w:t>
      </w:r>
      <w:proofErr w:type="gramStart"/>
      <w:r>
        <w:t>explored :</w:t>
      </w:r>
      <w:proofErr w:type="gramEnd"/>
    </w:p>
    <w:p w:rsidR="0090269B" w:rsidRDefault="0090269B" w:rsidP="0090269B">
      <w:r>
        <w:t>1.Exhaustive Search</w:t>
      </w:r>
    </w:p>
    <w:p w:rsidR="0090269B" w:rsidRDefault="0090269B" w:rsidP="0090269B">
      <w:r>
        <w:t xml:space="preserve">2.Forward Selection </w:t>
      </w:r>
    </w:p>
    <w:p w:rsidR="0090269B" w:rsidRDefault="0090269B" w:rsidP="0090269B">
      <w:r>
        <w:t>3.Backward Selection</w:t>
      </w:r>
    </w:p>
    <w:p w:rsidR="0090269B" w:rsidRDefault="0090269B" w:rsidP="0090269B">
      <w:r>
        <w:t>4.Stepwise Regression</w:t>
      </w:r>
    </w:p>
    <w:p w:rsidR="0090269B" w:rsidRDefault="0090269B" w:rsidP="0090269B"/>
    <w:p w:rsidR="0090269B" w:rsidRDefault="0090269B" w:rsidP="0090269B"/>
    <w:p w:rsidR="0090269B" w:rsidRDefault="0090269B" w:rsidP="0090269B">
      <w:r>
        <w:t xml:space="preserve">Exhaustive Search </w:t>
      </w:r>
    </w:p>
    <w:p w:rsidR="0090269B" w:rsidRDefault="0090269B" w:rsidP="0090269B">
      <w:r>
        <w:t>-&gt;Evaluates the possible combination of variables and chooses the best model.</w:t>
      </w:r>
    </w:p>
    <w:p w:rsidR="000F20B0" w:rsidRDefault="000F20B0" w:rsidP="0090269B"/>
    <w:p w:rsidR="000F20B0" w:rsidRDefault="000F20B0" w:rsidP="000F20B0">
      <w:r>
        <w:t>### Regression (Subset selection)</w:t>
      </w:r>
    </w:p>
    <w:p w:rsidR="000F20B0" w:rsidRDefault="000F20B0" w:rsidP="000F20B0">
      <w:r>
        <w:t>### Needed package and datasets</w:t>
      </w:r>
    </w:p>
    <w:p w:rsidR="000F20B0" w:rsidRDefault="000F20B0" w:rsidP="000F20B0">
      <w:r>
        <w:t>library(ISLR)</w:t>
      </w:r>
    </w:p>
    <w:p w:rsidR="000F20B0" w:rsidRDefault="000F20B0" w:rsidP="000F20B0">
      <w:r>
        <w:t>attach(</w:t>
      </w:r>
      <w:proofErr w:type="spellStart"/>
      <w:r>
        <w:t>Carseats</w:t>
      </w:r>
      <w:proofErr w:type="spellEnd"/>
      <w:r>
        <w:t>)</w:t>
      </w:r>
    </w:p>
    <w:p w:rsidR="000F20B0" w:rsidRDefault="000F20B0" w:rsidP="000F20B0">
      <w:proofErr w:type="spellStart"/>
      <w:r>
        <w:t>Carseats</w:t>
      </w:r>
      <w:proofErr w:type="spellEnd"/>
      <w:r>
        <w:t>=</w:t>
      </w:r>
      <w:proofErr w:type="spellStart"/>
      <w:r>
        <w:t>na.omit</w:t>
      </w:r>
      <w:proofErr w:type="spellEnd"/>
      <w:r>
        <w:t>(</w:t>
      </w:r>
      <w:proofErr w:type="spellStart"/>
      <w:r>
        <w:t>Carseats</w:t>
      </w:r>
      <w:proofErr w:type="spellEnd"/>
      <w:r>
        <w:t>) # Get rid of NAs</w:t>
      </w:r>
    </w:p>
    <w:p w:rsidR="000F20B0" w:rsidRDefault="000F20B0" w:rsidP="000F20B0">
      <w:proofErr w:type="spellStart"/>
      <w:proofErr w:type="gramStart"/>
      <w:r>
        <w:t>install.packages</w:t>
      </w:r>
      <w:proofErr w:type="spellEnd"/>
      <w:proofErr w:type="gramEnd"/>
      <w:r>
        <w:t>("leaps")</w:t>
      </w:r>
    </w:p>
    <w:p w:rsidR="000F20B0" w:rsidRDefault="000F20B0" w:rsidP="000F20B0">
      <w:r>
        <w:t>library(leaps)</w:t>
      </w:r>
    </w:p>
    <w:p w:rsidR="000F20B0" w:rsidRDefault="000F20B0" w:rsidP="000F20B0"/>
    <w:p w:rsidR="000F20B0" w:rsidRDefault="000F20B0" w:rsidP="000F20B0">
      <w:r>
        <w:t>##### Searching all subset models up to size 8 by default</w:t>
      </w:r>
    </w:p>
    <w:p w:rsidR="000F20B0" w:rsidRDefault="000F20B0" w:rsidP="000F20B0">
      <w:proofErr w:type="spellStart"/>
      <w:proofErr w:type="gramStart"/>
      <w:r>
        <w:t>regfit.full</w:t>
      </w:r>
      <w:proofErr w:type="spellEnd"/>
      <w:proofErr w:type="gramEnd"/>
      <w:r>
        <w:t>=</w:t>
      </w:r>
      <w:proofErr w:type="spellStart"/>
      <w:r>
        <w:t>regsubsets</w:t>
      </w:r>
      <w:proofErr w:type="spellEnd"/>
      <w:r>
        <w:t>(</w:t>
      </w:r>
      <w:proofErr w:type="spellStart"/>
      <w:r>
        <w:t>Sales~.,data</w:t>
      </w:r>
      <w:proofErr w:type="spellEnd"/>
      <w:r>
        <w:t>=</w:t>
      </w:r>
      <w:proofErr w:type="spellStart"/>
      <w:r>
        <w:t>Carseats</w:t>
      </w:r>
      <w:proofErr w:type="spellEnd"/>
      <w:r>
        <w:t>)</w:t>
      </w:r>
    </w:p>
    <w:p w:rsidR="000F20B0" w:rsidRDefault="000F20B0" w:rsidP="000F20B0">
      <w:r>
        <w:t>summary(</w:t>
      </w:r>
      <w:proofErr w:type="spellStart"/>
      <w:proofErr w:type="gramStart"/>
      <w:r>
        <w:t>regfit.full</w:t>
      </w:r>
      <w:proofErr w:type="spellEnd"/>
      <w:proofErr w:type="gramEnd"/>
      <w:r>
        <w:t>)</w:t>
      </w:r>
    </w:p>
    <w:p w:rsidR="000F20B0" w:rsidRDefault="000F20B0" w:rsidP="000F20B0"/>
    <w:p w:rsidR="000F20B0" w:rsidRDefault="000F20B0" w:rsidP="000F20B0">
      <w:r>
        <w:t>##### Searching all subset models up to size number of variables</w:t>
      </w:r>
    </w:p>
    <w:p w:rsidR="000F20B0" w:rsidRDefault="000F20B0" w:rsidP="000F20B0">
      <w:proofErr w:type="spellStart"/>
      <w:proofErr w:type="gramStart"/>
      <w:r>
        <w:t>regfit.full</w:t>
      </w:r>
      <w:proofErr w:type="spellEnd"/>
      <w:proofErr w:type="gramEnd"/>
      <w:r>
        <w:t>=</w:t>
      </w:r>
      <w:proofErr w:type="spellStart"/>
      <w:r>
        <w:t>regsubsets</w:t>
      </w:r>
      <w:proofErr w:type="spellEnd"/>
      <w:r>
        <w:t xml:space="preserve"> (</w:t>
      </w:r>
      <w:proofErr w:type="spellStart"/>
      <w:r>
        <w:t>Sales~.,data</w:t>
      </w:r>
      <w:proofErr w:type="spellEnd"/>
      <w:r>
        <w:t>=</w:t>
      </w:r>
      <w:proofErr w:type="spellStart"/>
      <w:r>
        <w:t>Carseats</w:t>
      </w:r>
      <w:proofErr w:type="spellEnd"/>
      <w:r>
        <w:t xml:space="preserve"> ,</w:t>
      </w:r>
      <w:proofErr w:type="spellStart"/>
      <w:r>
        <w:t>nvmax</w:t>
      </w:r>
      <w:proofErr w:type="spellEnd"/>
      <w:r>
        <w:t xml:space="preserve">=11) </w:t>
      </w:r>
    </w:p>
    <w:p w:rsidR="000F20B0" w:rsidRDefault="000F20B0" w:rsidP="000F20B0">
      <w:proofErr w:type="spellStart"/>
      <w:proofErr w:type="gramStart"/>
      <w:r>
        <w:t>reg.summary</w:t>
      </w:r>
      <w:proofErr w:type="spellEnd"/>
      <w:proofErr w:type="gramEnd"/>
      <w:r>
        <w:t xml:space="preserve"> =summary (</w:t>
      </w:r>
      <w:proofErr w:type="spellStart"/>
      <w:r>
        <w:t>regfit.full</w:t>
      </w:r>
      <w:proofErr w:type="spellEnd"/>
      <w:r>
        <w:t>)</w:t>
      </w:r>
    </w:p>
    <w:p w:rsidR="000F20B0" w:rsidRDefault="000F20B0" w:rsidP="000F20B0">
      <w:r>
        <w:t>names(</w:t>
      </w:r>
      <w:proofErr w:type="spellStart"/>
      <w:proofErr w:type="gramStart"/>
      <w:r>
        <w:t>reg.summary</w:t>
      </w:r>
      <w:proofErr w:type="spellEnd"/>
      <w:proofErr w:type="gramEnd"/>
      <w:r>
        <w:t>)</w:t>
      </w:r>
    </w:p>
    <w:p w:rsidR="000F20B0" w:rsidRDefault="000F20B0" w:rsidP="000F20B0">
      <w:proofErr w:type="spellStart"/>
      <w:proofErr w:type="gramStart"/>
      <w:r>
        <w:t>reg.summary</w:t>
      </w:r>
      <w:proofErr w:type="gramEnd"/>
      <w:r>
        <w:t>$rss</w:t>
      </w:r>
      <w:proofErr w:type="spellEnd"/>
    </w:p>
    <w:p w:rsidR="000F20B0" w:rsidRDefault="000F20B0" w:rsidP="000F20B0">
      <w:proofErr w:type="gramStart"/>
      <w:r>
        <w:t>reg.summary</w:t>
      </w:r>
      <w:proofErr w:type="gramEnd"/>
      <w:r>
        <w:t>$adjr2</w:t>
      </w:r>
    </w:p>
    <w:p w:rsidR="000F20B0" w:rsidRDefault="000F20B0" w:rsidP="000F20B0"/>
    <w:p w:rsidR="000F20B0" w:rsidRDefault="000F20B0" w:rsidP="000F20B0">
      <w:r>
        <w:t>## Plotting and choosing the subset</w:t>
      </w:r>
    </w:p>
    <w:p w:rsidR="000F20B0" w:rsidRDefault="000F20B0" w:rsidP="000F20B0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 xml:space="preserve">2,2)) </w:t>
      </w:r>
    </w:p>
    <w:p w:rsidR="000F20B0" w:rsidRDefault="000F20B0" w:rsidP="000F20B0">
      <w:proofErr w:type="gramStart"/>
      <w:r>
        <w:t>plot(</w:t>
      </w:r>
      <w:proofErr w:type="spellStart"/>
      <w:proofErr w:type="gramEnd"/>
      <w:r>
        <w:t>reg.summary$rss</w:t>
      </w:r>
      <w:proofErr w:type="spellEnd"/>
      <w:r>
        <w:t xml:space="preserve"> ,</w:t>
      </w:r>
      <w:proofErr w:type="spellStart"/>
      <w:r>
        <w:t>xlab</w:t>
      </w:r>
      <w:proofErr w:type="spellEnd"/>
      <w:r>
        <w:t>="Number of Variables ",</w:t>
      </w:r>
      <w:proofErr w:type="spellStart"/>
      <w:r>
        <w:t>ylab</w:t>
      </w:r>
      <w:proofErr w:type="spellEnd"/>
      <w:r>
        <w:t xml:space="preserve">="RSS", type="l") </w:t>
      </w:r>
    </w:p>
    <w:p w:rsidR="000F20B0" w:rsidRDefault="000F20B0" w:rsidP="000F20B0">
      <w:proofErr w:type="gramStart"/>
      <w:r>
        <w:t>plot(</w:t>
      </w:r>
      <w:proofErr w:type="gramEnd"/>
      <w:r>
        <w:t>reg.summary$adjr2 ,</w:t>
      </w:r>
      <w:proofErr w:type="spellStart"/>
      <w:r>
        <w:t>xlab</w:t>
      </w:r>
      <w:proofErr w:type="spellEnd"/>
      <w:r>
        <w:t xml:space="preserve">="Number of Variables ", </w:t>
      </w:r>
      <w:proofErr w:type="spellStart"/>
      <w:r>
        <w:t>ylab</w:t>
      </w:r>
      <w:proofErr w:type="spellEnd"/>
      <w:r>
        <w:t xml:space="preserve">="Adjusted </w:t>
      </w:r>
      <w:proofErr w:type="spellStart"/>
      <w:r>
        <w:t>RSq</w:t>
      </w:r>
      <w:proofErr w:type="spellEnd"/>
      <w:r>
        <w:t>",type="l")</w:t>
      </w:r>
    </w:p>
    <w:p w:rsidR="000F20B0" w:rsidRDefault="000F20B0" w:rsidP="000F20B0">
      <w:proofErr w:type="spellStart"/>
      <w:proofErr w:type="gramStart"/>
      <w:r>
        <w:t>coef</w:t>
      </w:r>
      <w:proofErr w:type="spellEnd"/>
      <w:r>
        <w:t>(</w:t>
      </w:r>
      <w:proofErr w:type="spellStart"/>
      <w:proofErr w:type="gramEnd"/>
      <w:r>
        <w:t>regfit.full</w:t>
      </w:r>
      <w:proofErr w:type="spellEnd"/>
      <w:r>
        <w:t xml:space="preserve"> ,6)</w:t>
      </w:r>
    </w:p>
    <w:p w:rsidR="000F20B0" w:rsidRDefault="000F20B0" w:rsidP="000F20B0"/>
    <w:p w:rsidR="000F20B0" w:rsidRDefault="000F20B0" w:rsidP="000F20B0"/>
    <w:p w:rsidR="000F20B0" w:rsidRDefault="000F20B0" w:rsidP="000F20B0">
      <w:r>
        <w:t xml:space="preserve">#### </w:t>
      </w:r>
      <w:bookmarkStart w:id="0" w:name="_GoBack"/>
      <w:bookmarkEnd w:id="0"/>
      <w:r>
        <w:t>Forward selection</w:t>
      </w:r>
    </w:p>
    <w:p w:rsidR="000F20B0" w:rsidRDefault="000F20B0" w:rsidP="000F20B0">
      <w:proofErr w:type="spellStart"/>
      <w:r>
        <w:t>regfit.fwd</w:t>
      </w:r>
      <w:proofErr w:type="spellEnd"/>
      <w:r>
        <w:t>=</w:t>
      </w:r>
      <w:proofErr w:type="spellStart"/>
      <w:proofErr w:type="gramStart"/>
      <w:r>
        <w:t>regsubsets</w:t>
      </w:r>
      <w:proofErr w:type="spellEnd"/>
      <w:r>
        <w:t>(</w:t>
      </w:r>
      <w:proofErr w:type="spellStart"/>
      <w:proofErr w:type="gramEnd"/>
      <w:r>
        <w:t>Sales~.,data</w:t>
      </w:r>
      <w:proofErr w:type="spellEnd"/>
      <w:r>
        <w:t>=</w:t>
      </w:r>
      <w:proofErr w:type="spellStart"/>
      <w:r>
        <w:t>Carseats</w:t>
      </w:r>
      <w:proofErr w:type="spellEnd"/>
      <w:r>
        <w:t xml:space="preserve"> ,</w:t>
      </w:r>
      <w:proofErr w:type="spellStart"/>
      <w:r>
        <w:t>nvmax</w:t>
      </w:r>
      <w:proofErr w:type="spellEnd"/>
      <w:r>
        <w:t xml:space="preserve">=11, method="forward") </w:t>
      </w:r>
    </w:p>
    <w:p w:rsidR="000F20B0" w:rsidRDefault="000F20B0" w:rsidP="000F20B0">
      <w:r>
        <w:t>F=summary(</w:t>
      </w:r>
      <w:proofErr w:type="spellStart"/>
      <w:r>
        <w:t>regfit.fwd</w:t>
      </w:r>
      <w:proofErr w:type="spellEnd"/>
      <w:r>
        <w:t>)</w:t>
      </w:r>
    </w:p>
    <w:p w:rsidR="000F20B0" w:rsidRDefault="000F20B0" w:rsidP="000F20B0">
      <w:r>
        <w:t>names(F)</w:t>
      </w:r>
    </w:p>
    <w:p w:rsidR="000F20B0" w:rsidRDefault="000F20B0" w:rsidP="000F20B0">
      <w:r>
        <w:t>F</w:t>
      </w:r>
    </w:p>
    <w:p w:rsidR="000F20B0" w:rsidRDefault="000F20B0" w:rsidP="000F20B0">
      <w:proofErr w:type="spellStart"/>
      <w:r>
        <w:t>F$rss</w:t>
      </w:r>
      <w:proofErr w:type="spellEnd"/>
    </w:p>
    <w:p w:rsidR="000F20B0" w:rsidRDefault="000F20B0" w:rsidP="000F20B0">
      <w:r>
        <w:t>F$adjr2</w:t>
      </w:r>
    </w:p>
    <w:p w:rsidR="000F20B0" w:rsidRDefault="000F20B0" w:rsidP="000F20B0">
      <w:proofErr w:type="spellStart"/>
      <w:r>
        <w:t>coef</w:t>
      </w:r>
      <w:proofErr w:type="spellEnd"/>
      <w:r>
        <w:t>(regfit.fwd,6)</w:t>
      </w:r>
    </w:p>
    <w:p w:rsidR="000F20B0" w:rsidRDefault="000F20B0" w:rsidP="000F20B0"/>
    <w:p w:rsidR="000F20B0" w:rsidRDefault="00E819AA" w:rsidP="000F20B0">
      <w:pPr>
        <w:rPr>
          <w:b/>
        </w:rPr>
      </w:pPr>
      <w:r>
        <w:lastRenderedPageBreak/>
        <w:t>=&gt;</w:t>
      </w:r>
      <w:r w:rsidR="000F20B0" w:rsidRPr="00E819AA">
        <w:rPr>
          <w:b/>
        </w:rPr>
        <w:t>Backward selection</w:t>
      </w:r>
    </w:p>
    <w:p w:rsidR="00E819AA" w:rsidRPr="00E819AA" w:rsidRDefault="00E819AA" w:rsidP="000F20B0">
      <w:pPr>
        <w:rPr>
          <w:b/>
        </w:rPr>
      </w:pPr>
    </w:p>
    <w:p w:rsidR="000F20B0" w:rsidRDefault="000F20B0" w:rsidP="000F20B0">
      <w:proofErr w:type="spellStart"/>
      <w:r>
        <w:t>regfit.bwd</w:t>
      </w:r>
      <w:proofErr w:type="spellEnd"/>
      <w:r>
        <w:t>=</w:t>
      </w:r>
      <w:proofErr w:type="spellStart"/>
      <w:proofErr w:type="gramStart"/>
      <w:r>
        <w:t>regsubsets</w:t>
      </w:r>
      <w:proofErr w:type="spellEnd"/>
      <w:r>
        <w:t>(</w:t>
      </w:r>
      <w:proofErr w:type="spellStart"/>
      <w:proofErr w:type="gramEnd"/>
      <w:r>
        <w:t>Sales~.,data</w:t>
      </w:r>
      <w:proofErr w:type="spellEnd"/>
      <w:r>
        <w:t>=</w:t>
      </w:r>
      <w:proofErr w:type="spellStart"/>
      <w:r>
        <w:t>Carseats</w:t>
      </w:r>
      <w:proofErr w:type="spellEnd"/>
      <w:r>
        <w:t xml:space="preserve"> ,</w:t>
      </w:r>
      <w:proofErr w:type="spellStart"/>
      <w:r>
        <w:t>nvmax</w:t>
      </w:r>
      <w:proofErr w:type="spellEnd"/>
      <w:r>
        <w:t xml:space="preserve">=11, method="backward") </w:t>
      </w:r>
    </w:p>
    <w:p w:rsidR="000F20B0" w:rsidRDefault="000F20B0" w:rsidP="000F20B0">
      <w:r>
        <w:t>B=summary(</w:t>
      </w:r>
      <w:proofErr w:type="spellStart"/>
      <w:r>
        <w:t>regfit.bwd</w:t>
      </w:r>
      <w:proofErr w:type="spellEnd"/>
      <w:r>
        <w:t>)</w:t>
      </w:r>
    </w:p>
    <w:p w:rsidR="000F20B0" w:rsidRDefault="000F20B0" w:rsidP="000F20B0">
      <w:r>
        <w:t>names(B)</w:t>
      </w:r>
    </w:p>
    <w:p w:rsidR="000F20B0" w:rsidRDefault="000F20B0" w:rsidP="000F20B0">
      <w:r>
        <w:t>B</w:t>
      </w:r>
    </w:p>
    <w:p w:rsidR="000F20B0" w:rsidRDefault="000F20B0" w:rsidP="000F20B0">
      <w:proofErr w:type="spellStart"/>
      <w:r>
        <w:t>B$rss</w:t>
      </w:r>
      <w:proofErr w:type="spellEnd"/>
    </w:p>
    <w:p w:rsidR="000F20B0" w:rsidRDefault="000F20B0" w:rsidP="000F20B0">
      <w:r>
        <w:t>B$adjr2</w:t>
      </w:r>
    </w:p>
    <w:p w:rsidR="000F20B0" w:rsidRDefault="000F20B0" w:rsidP="000F20B0">
      <w:proofErr w:type="spellStart"/>
      <w:r>
        <w:t>coef</w:t>
      </w:r>
      <w:proofErr w:type="spellEnd"/>
      <w:r>
        <w:t>(regfit.bwd,6)</w:t>
      </w:r>
    </w:p>
    <w:p w:rsidR="000F20B0" w:rsidRPr="0090269B" w:rsidRDefault="000F20B0" w:rsidP="0090269B"/>
    <w:sectPr w:rsidR="000F20B0" w:rsidRPr="00902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30465AC"/>
    <w:multiLevelType w:val="hybridMultilevel"/>
    <w:tmpl w:val="64300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0474470"/>
    <w:multiLevelType w:val="hybridMultilevel"/>
    <w:tmpl w:val="6C766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4"/>
  </w:num>
  <w:num w:numId="24">
    <w:abstractNumId w:val="1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9B"/>
    <w:rsid w:val="000F20B0"/>
    <w:rsid w:val="00645252"/>
    <w:rsid w:val="006D3D74"/>
    <w:rsid w:val="0090269B"/>
    <w:rsid w:val="00A9204E"/>
    <w:rsid w:val="00E8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B0C2"/>
  <w15:chartTrackingRefBased/>
  <w15:docId w15:val="{69D17543-4601-487B-B732-1BF66B68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NoSpacing">
    <w:name w:val="No Spacing"/>
    <w:uiPriority w:val="1"/>
    <w:qFormat/>
    <w:rsid w:val="0090269B"/>
  </w:style>
  <w:style w:type="paragraph" w:styleId="ListParagraph">
    <w:name w:val="List Paragraph"/>
    <w:basedOn w:val="Normal"/>
    <w:uiPriority w:val="34"/>
    <w:unhideWhenUsed/>
    <w:qFormat/>
    <w:rsid w:val="00902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ps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65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Lipsa</dc:creator>
  <cp:keywords/>
  <dc:description/>
  <cp:lastModifiedBy>Lipsa</cp:lastModifiedBy>
  <cp:revision>2</cp:revision>
  <dcterms:created xsi:type="dcterms:W3CDTF">2016-10-21T04:35:00Z</dcterms:created>
  <dcterms:modified xsi:type="dcterms:W3CDTF">2016-10-21T14:36:00Z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